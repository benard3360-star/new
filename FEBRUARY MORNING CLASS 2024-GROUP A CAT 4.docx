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94" w:rsidRPr="00B06094" w:rsidRDefault="00B06094" w:rsidP="00B06094">
      <w:pPr>
        <w:jc w:val="center"/>
        <w:rPr>
          <w:b/>
          <w:sz w:val="52"/>
          <w:szCs w:val="52"/>
          <w:lang w:val="en-US"/>
        </w:rPr>
      </w:pPr>
      <w:r w:rsidRPr="00B06094">
        <w:rPr>
          <w:b/>
          <w:sz w:val="52"/>
          <w:szCs w:val="52"/>
          <w:lang w:val="en-US"/>
        </w:rPr>
        <w:t>FEBRUARY MORNING CLASS 2024</w:t>
      </w:r>
    </w:p>
    <w:p w:rsidR="00B06094" w:rsidRDefault="00B06094" w:rsidP="00B06094">
      <w:pPr>
        <w:jc w:val="center"/>
        <w:rPr>
          <w:b/>
          <w:sz w:val="52"/>
          <w:szCs w:val="52"/>
          <w:lang w:val="en-US"/>
        </w:rPr>
      </w:pPr>
      <w:r w:rsidRPr="00B06094">
        <w:rPr>
          <w:b/>
          <w:sz w:val="52"/>
          <w:szCs w:val="52"/>
          <w:lang w:val="en-US"/>
        </w:rPr>
        <w:t>CAT</w:t>
      </w:r>
      <w:r>
        <w:rPr>
          <w:b/>
          <w:sz w:val="52"/>
          <w:szCs w:val="52"/>
          <w:lang w:val="en-US"/>
        </w:rPr>
        <w:t xml:space="preserve"> </w:t>
      </w:r>
      <w:r w:rsidRPr="00B06094">
        <w:rPr>
          <w:b/>
          <w:sz w:val="52"/>
          <w:szCs w:val="52"/>
          <w:lang w:val="en-US"/>
        </w:rPr>
        <w:t>4</w:t>
      </w:r>
      <w:r w:rsidR="001C0FB7">
        <w:rPr>
          <w:b/>
          <w:sz w:val="52"/>
          <w:szCs w:val="52"/>
          <w:lang w:val="en-US"/>
        </w:rPr>
        <w:t>- GRP A</w:t>
      </w:r>
    </w:p>
    <w:p w:rsidR="00B06094" w:rsidRDefault="00B06094" w:rsidP="00B06094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TIME: 45MIN</w:t>
      </w:r>
    </w:p>
    <w:p w:rsidR="00B06094" w:rsidRDefault="00B06094" w:rsidP="00B06094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MARKS:</w:t>
      </w:r>
      <w:r w:rsidR="003E0BDA">
        <w:rPr>
          <w:b/>
          <w:sz w:val="52"/>
          <w:szCs w:val="52"/>
          <w:lang w:val="en-US"/>
        </w:rPr>
        <w:t>4</w:t>
      </w:r>
      <w:r w:rsidR="00B348D0">
        <w:rPr>
          <w:b/>
          <w:sz w:val="52"/>
          <w:szCs w:val="52"/>
          <w:lang w:val="en-US"/>
        </w:rPr>
        <w:t>0</w:t>
      </w: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Which of the following it true about enteral feeding?</w:t>
      </w:r>
    </w:p>
    <w:p w:rsidR="00B06094" w:rsidRPr="00F008C6" w:rsidRDefault="00B06094" w:rsidP="00B06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It requires an NGT</w:t>
      </w:r>
      <w:bookmarkStart w:id="0" w:name="_GoBack"/>
      <w:bookmarkEnd w:id="0"/>
    </w:p>
    <w:p w:rsidR="00B06094" w:rsidRPr="00F008C6" w:rsidRDefault="00B06094" w:rsidP="00B06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It is feeding through the GIT</w:t>
      </w:r>
    </w:p>
    <w:p w:rsidR="00B06094" w:rsidRPr="00F008C6" w:rsidRDefault="00B06094" w:rsidP="00B06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It is feeding through the veins</w:t>
      </w:r>
    </w:p>
    <w:p w:rsidR="00B06094" w:rsidRPr="00F008C6" w:rsidRDefault="00B06094" w:rsidP="00B06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It is feeding the patient liquid diet only</w:t>
      </w:r>
    </w:p>
    <w:p w:rsidR="00B06094" w:rsidRPr="00F008C6" w:rsidRDefault="00B06094" w:rsidP="00B06094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Which food group contains the most cholesterol?</w:t>
      </w:r>
    </w:p>
    <w:p w:rsidR="00B06094" w:rsidRPr="00F008C6" w:rsidRDefault="00B06094" w:rsidP="00B06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Grains </w:t>
      </w:r>
    </w:p>
    <w:p w:rsidR="00B06094" w:rsidRPr="00F008C6" w:rsidRDefault="00B06094" w:rsidP="00B06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Vegetables </w:t>
      </w:r>
    </w:p>
    <w:p w:rsidR="00B06094" w:rsidRPr="00F008C6" w:rsidRDefault="00B06094" w:rsidP="00B06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Proteins </w:t>
      </w:r>
    </w:p>
    <w:p w:rsidR="00B06094" w:rsidRPr="00F008C6" w:rsidRDefault="00B06094" w:rsidP="00B06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Fruits </w:t>
      </w:r>
    </w:p>
    <w:p w:rsidR="00B06094" w:rsidRPr="00F008C6" w:rsidRDefault="00B06094" w:rsidP="00B06094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Which of the following is not a sign of </w:t>
      </w:r>
      <w:proofErr w:type="gramStart"/>
      <w:r w:rsidRPr="00F008C6">
        <w:rPr>
          <w:rFonts w:ascii="Times New Roman" w:hAnsi="Times New Roman" w:cs="Times New Roman"/>
          <w:sz w:val="36"/>
          <w:szCs w:val="36"/>
        </w:rPr>
        <w:t>dehydration.</w:t>
      </w:r>
      <w:proofErr w:type="gramEnd"/>
    </w:p>
    <w:p w:rsidR="00B06094" w:rsidRPr="00F008C6" w:rsidRDefault="00B06094" w:rsidP="00B06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Constipation </w:t>
      </w:r>
    </w:p>
    <w:p w:rsidR="00B06094" w:rsidRPr="00F008C6" w:rsidRDefault="00B06094" w:rsidP="00B06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Dry lips </w:t>
      </w:r>
    </w:p>
    <w:p w:rsidR="00B06094" w:rsidRPr="00F008C6" w:rsidRDefault="00B06094" w:rsidP="00B06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Loss of appetite</w:t>
      </w:r>
    </w:p>
    <w:p w:rsidR="00B06094" w:rsidRPr="00F008C6" w:rsidRDefault="00B06094" w:rsidP="00B060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Urinary tract infections </w:t>
      </w:r>
    </w:p>
    <w:p w:rsidR="00B06094" w:rsidRPr="00F008C6" w:rsidRDefault="00B06094" w:rsidP="00B06094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Which of the following statements is </w:t>
      </w:r>
      <w:proofErr w:type="gramStart"/>
      <w:r w:rsidRPr="00F008C6">
        <w:rPr>
          <w:rFonts w:ascii="Times New Roman" w:hAnsi="Times New Roman" w:cs="Times New Roman"/>
          <w:b/>
          <w:bCs/>
          <w:sz w:val="36"/>
          <w:szCs w:val="36"/>
        </w:rPr>
        <w:t>TRUE.</w:t>
      </w:r>
      <w:proofErr w:type="gramEnd"/>
      <w:r w:rsidRPr="00F008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008C6">
        <w:rPr>
          <w:rFonts w:ascii="Times New Roman" w:hAnsi="Times New Roman" w:cs="Times New Roman"/>
          <w:sz w:val="36"/>
          <w:szCs w:val="36"/>
        </w:rPr>
        <w:t>(1mks)</w:t>
      </w:r>
    </w:p>
    <w:p w:rsidR="00B06094" w:rsidRPr="00F008C6" w:rsidRDefault="00B06094" w:rsidP="00B06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All veins have valves to prevent blood </w:t>
      </w:r>
      <w:r w:rsidRPr="00F008C6">
        <w:rPr>
          <w:rFonts w:ascii="Times New Roman" w:hAnsi="Times New Roman" w:cs="Times New Roman"/>
          <w:sz w:val="36"/>
          <w:szCs w:val="36"/>
          <w:lang w:val="en-GB"/>
        </w:rPr>
        <w:t>back flow</w:t>
      </w:r>
      <w:r w:rsidRPr="00F008C6">
        <w:rPr>
          <w:rFonts w:ascii="Times New Roman" w:hAnsi="Times New Roman" w:cs="Times New Roman"/>
          <w:sz w:val="36"/>
          <w:szCs w:val="36"/>
        </w:rPr>
        <w:t>.</w:t>
      </w:r>
    </w:p>
    <w:p w:rsidR="00B06094" w:rsidRPr="00F008C6" w:rsidRDefault="00B06094" w:rsidP="00B06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The blood is responsible for the transportation of hormones in the body.</w:t>
      </w:r>
    </w:p>
    <w:p w:rsidR="00B06094" w:rsidRPr="00F008C6" w:rsidRDefault="00B06094" w:rsidP="00B06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The kidney receives blood through the renal vein.</w:t>
      </w:r>
    </w:p>
    <w:p w:rsidR="00B06094" w:rsidRPr="00F008C6" w:rsidRDefault="00B06094" w:rsidP="00B06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  <w:lang w:val="en-GB"/>
        </w:rPr>
        <w:t>Anaemia</w:t>
      </w:r>
      <w:r w:rsidRPr="00F008C6">
        <w:rPr>
          <w:rFonts w:ascii="Times New Roman" w:hAnsi="Times New Roman" w:cs="Times New Roman"/>
          <w:sz w:val="36"/>
          <w:szCs w:val="36"/>
        </w:rPr>
        <w:t xml:space="preserve"> is a condition characterized by over</w:t>
      </w:r>
      <w:r w:rsidRPr="00F008C6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Pr="00F008C6">
        <w:rPr>
          <w:rFonts w:ascii="Times New Roman" w:hAnsi="Times New Roman" w:cs="Times New Roman"/>
          <w:sz w:val="36"/>
          <w:szCs w:val="36"/>
        </w:rPr>
        <w:t xml:space="preserve">hydrating the patient. </w:t>
      </w:r>
    </w:p>
    <w:p w:rsidR="00B06094" w:rsidRPr="00F008C6" w:rsidRDefault="00B06094" w:rsidP="00B06094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Which one of the following nutrients provides us with maximum energy in terms of calories?</w:t>
      </w:r>
    </w:p>
    <w:p w:rsidR="00B06094" w:rsidRPr="00F008C6" w:rsidRDefault="00B06094" w:rsidP="00B06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Carbohydrates </w:t>
      </w:r>
    </w:p>
    <w:p w:rsidR="00B06094" w:rsidRPr="00F008C6" w:rsidRDefault="00B06094" w:rsidP="00B06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Proteins </w:t>
      </w:r>
    </w:p>
    <w:p w:rsidR="00B06094" w:rsidRPr="00F008C6" w:rsidRDefault="00B06094" w:rsidP="00B06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Fats </w:t>
      </w:r>
    </w:p>
    <w:p w:rsidR="00B06094" w:rsidRPr="00F008C6" w:rsidRDefault="00B06094" w:rsidP="00B06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Vitamins </w:t>
      </w:r>
    </w:p>
    <w:p w:rsidR="00B06094" w:rsidRPr="00F008C6" w:rsidRDefault="00B06094" w:rsidP="00B0609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If there is too little insulin, sugar cannot enter the cells. Excess amounts of sugar, build up in the blood. This condition is called?</w:t>
      </w:r>
    </w:p>
    <w:p w:rsidR="00B06094" w:rsidRPr="00B06094" w:rsidRDefault="00B06094" w:rsidP="00B06094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Blood sugar</w:t>
      </w:r>
    </w:p>
    <w:p w:rsidR="00B06094" w:rsidRPr="00B06094" w:rsidRDefault="00B06094" w:rsidP="00B06094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Glucocorticoid</w:t>
      </w:r>
    </w:p>
    <w:p w:rsidR="00B06094" w:rsidRPr="00B06094" w:rsidRDefault="00B06094" w:rsidP="00B06094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Diabetes</w:t>
      </w:r>
    </w:p>
    <w:p w:rsidR="00B06094" w:rsidRPr="00B06094" w:rsidRDefault="00B06094" w:rsidP="00B06094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Epinephrine</w:t>
      </w:r>
    </w:p>
    <w:p w:rsidR="00B06094" w:rsidRPr="00B06094" w:rsidRDefault="00B06094" w:rsidP="00B06094">
      <w:pPr>
        <w:ind w:left="2160"/>
        <w:contextualSpacing/>
        <w:rPr>
          <w:rFonts w:ascii="Times New Roman" w:hAnsi="Times New Roman" w:cs="Times New Roman"/>
          <w:sz w:val="36"/>
          <w:szCs w:val="36"/>
          <w:lang w:val="en-US"/>
        </w:rPr>
      </w:pPr>
    </w:p>
    <w:p w:rsidR="00B06094" w:rsidRPr="00B06094" w:rsidRDefault="00B06094" w:rsidP="00B0609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Insulin is secreted by the</w:t>
      </w:r>
    </w:p>
    <w:p w:rsidR="00B06094" w:rsidRPr="00B06094" w:rsidRDefault="00B06094" w:rsidP="00B06094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Thyroid</w:t>
      </w:r>
    </w:p>
    <w:p w:rsidR="00B06094" w:rsidRPr="00B06094" w:rsidRDefault="00B06094" w:rsidP="00B06094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Pancreas</w:t>
      </w:r>
    </w:p>
    <w:p w:rsidR="00B06094" w:rsidRPr="00B06094" w:rsidRDefault="00B06094" w:rsidP="00B06094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Gonads</w:t>
      </w:r>
    </w:p>
    <w:p w:rsidR="00B06094" w:rsidRPr="00B06094" w:rsidRDefault="00B06094" w:rsidP="00B06094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Pituitary</w:t>
      </w: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Which hormone is required to aid in glucose uptake to the cells</w:t>
      </w:r>
    </w:p>
    <w:p w:rsidR="00B06094" w:rsidRPr="00F008C6" w:rsidRDefault="00B06094" w:rsidP="00B0609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008C6">
        <w:rPr>
          <w:rFonts w:ascii="Times New Roman" w:hAnsi="Times New Roman" w:cs="Times New Roman"/>
          <w:sz w:val="36"/>
          <w:szCs w:val="36"/>
        </w:rPr>
        <w:t>a) Glucagon</w:t>
      </w:r>
    </w:p>
    <w:p w:rsidR="00B06094" w:rsidRPr="00F008C6" w:rsidRDefault="00B06094" w:rsidP="00B0609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Pr="00F008C6">
        <w:rPr>
          <w:rFonts w:ascii="Times New Roman" w:hAnsi="Times New Roman" w:cs="Times New Roman"/>
          <w:sz w:val="36"/>
          <w:szCs w:val="36"/>
        </w:rPr>
        <w:t xml:space="preserve"> </w:t>
      </w:r>
      <w:r w:rsidRPr="00F008C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008C6">
        <w:rPr>
          <w:rFonts w:ascii="Times New Roman" w:hAnsi="Times New Roman" w:cs="Times New Roman"/>
          <w:sz w:val="36"/>
          <w:szCs w:val="36"/>
        </w:rPr>
        <w:t xml:space="preserve">  b) Glycogen</w:t>
      </w:r>
    </w:p>
    <w:p w:rsidR="00B06094" w:rsidRPr="00F008C6" w:rsidRDefault="00B06094" w:rsidP="00B06094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        c) Beta cells</w:t>
      </w:r>
    </w:p>
    <w:p w:rsidR="00B06094" w:rsidRPr="00F008C6" w:rsidRDefault="00B06094" w:rsidP="00B06094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        d) Insulin</w:t>
      </w:r>
    </w:p>
    <w:p w:rsidR="00B06094" w:rsidRPr="00F008C6" w:rsidRDefault="00B06094" w:rsidP="00B06094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Which is not a result of age -related changes in the digestive system?</w:t>
      </w:r>
    </w:p>
    <w:p w:rsidR="00B06094" w:rsidRPr="00B06094" w:rsidRDefault="00B06094" w:rsidP="00B06094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Improved taste and smell</w:t>
      </w:r>
    </w:p>
    <w:p w:rsidR="00B06094" w:rsidRPr="00B06094" w:rsidRDefault="00B06094" w:rsidP="00B06094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Flatulence and constipation</w:t>
      </w:r>
    </w:p>
    <w:p w:rsidR="00B06094" w:rsidRPr="00B06094" w:rsidRDefault="00B06094" w:rsidP="00B06094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lastRenderedPageBreak/>
        <w:t>Indigestion</w:t>
      </w:r>
    </w:p>
    <w:p w:rsidR="00B06094" w:rsidRPr="00B06094" w:rsidRDefault="00B06094" w:rsidP="00B06094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Swallowing problems</w:t>
      </w:r>
    </w:p>
    <w:p w:rsidR="00B06094" w:rsidRPr="00B06094" w:rsidRDefault="00B06094" w:rsidP="00B06094">
      <w:pPr>
        <w:ind w:left="1800"/>
        <w:contextualSpacing/>
        <w:rPr>
          <w:rFonts w:ascii="Times New Roman" w:hAnsi="Times New Roman" w:cs="Times New Roman"/>
          <w:sz w:val="36"/>
          <w:szCs w:val="36"/>
          <w:lang w:val="en-US"/>
        </w:rPr>
      </w:pPr>
    </w:p>
    <w:p w:rsidR="00B06094" w:rsidRPr="00F008C6" w:rsidRDefault="00B06094" w:rsidP="00B0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 xml:space="preserve">The prolonged retention and buildup of feces in the rectum is called </w:t>
      </w:r>
    </w:p>
    <w:p w:rsidR="00B06094" w:rsidRPr="00B06094" w:rsidRDefault="00B06094" w:rsidP="00B06094">
      <w:pPr>
        <w:numPr>
          <w:ilvl w:val="0"/>
          <w:numId w:val="11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 xml:space="preserve">Constipation </w:t>
      </w:r>
    </w:p>
    <w:p w:rsidR="00B06094" w:rsidRPr="00B06094" w:rsidRDefault="00B06094" w:rsidP="00B06094">
      <w:pPr>
        <w:numPr>
          <w:ilvl w:val="0"/>
          <w:numId w:val="11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>Fecal impaction</w:t>
      </w:r>
    </w:p>
    <w:p w:rsidR="00B06094" w:rsidRPr="00B06094" w:rsidRDefault="00B06094" w:rsidP="00B06094">
      <w:pPr>
        <w:numPr>
          <w:ilvl w:val="0"/>
          <w:numId w:val="11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 xml:space="preserve"> Diarrhea</w:t>
      </w:r>
    </w:p>
    <w:p w:rsidR="00B06094" w:rsidRPr="00F008C6" w:rsidRDefault="00B06094" w:rsidP="001C0FB7">
      <w:pPr>
        <w:numPr>
          <w:ilvl w:val="0"/>
          <w:numId w:val="11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r w:rsidRPr="00B06094">
        <w:rPr>
          <w:rFonts w:ascii="Times New Roman" w:hAnsi="Times New Roman" w:cs="Times New Roman"/>
          <w:sz w:val="36"/>
          <w:szCs w:val="36"/>
          <w:lang w:val="en-US"/>
        </w:rPr>
        <w:t xml:space="preserve"> Fecal incontinence</w:t>
      </w:r>
    </w:p>
    <w:p w:rsidR="001C0FB7" w:rsidRPr="00F008C6" w:rsidRDefault="001C0FB7" w:rsidP="001C0FB7">
      <w:pPr>
        <w:ind w:left="2251"/>
        <w:contextualSpacing/>
        <w:rPr>
          <w:rFonts w:ascii="Times New Roman" w:hAnsi="Times New Roman" w:cs="Times New Roman"/>
          <w:sz w:val="36"/>
          <w:szCs w:val="36"/>
          <w:lang w:val="en-US"/>
        </w:rPr>
      </w:pPr>
    </w:p>
    <w:p w:rsidR="001C0FB7" w:rsidRDefault="001C0FB7" w:rsidP="001C0FB7">
      <w:pPr>
        <w:ind w:left="2251"/>
        <w:contextualSpacing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08C6">
        <w:rPr>
          <w:rFonts w:ascii="Times New Roman" w:hAnsi="Times New Roman" w:cs="Times New Roman"/>
          <w:b/>
          <w:sz w:val="36"/>
          <w:szCs w:val="36"/>
          <w:lang w:val="en-US"/>
        </w:rPr>
        <w:t>SECTION B SHORT ANSWER</w:t>
      </w:r>
    </w:p>
    <w:p w:rsidR="00F008C6" w:rsidRPr="00F008C6" w:rsidRDefault="00F008C6" w:rsidP="001C0FB7">
      <w:pPr>
        <w:ind w:left="2251"/>
        <w:contextualSpacing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0FB7" w:rsidRPr="00F008C6" w:rsidRDefault="001C0FB7" w:rsidP="001C0FB7">
      <w:p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  <w:lang w:val="en-US"/>
        </w:rPr>
        <w:t>11.</w:t>
      </w:r>
      <w:r w:rsidRPr="00F008C6">
        <w:rPr>
          <w:rFonts w:ascii="Times New Roman" w:hAnsi="Times New Roman" w:cs="Times New Roman"/>
          <w:sz w:val="36"/>
          <w:szCs w:val="36"/>
        </w:rPr>
        <w:t>Describe 4 food hazards (4mks)</w:t>
      </w:r>
    </w:p>
    <w:p w:rsidR="001C0FB7" w:rsidRPr="00F008C6" w:rsidRDefault="001C0FB7" w:rsidP="001C0FB7">
      <w:pPr>
        <w:rPr>
          <w:rFonts w:ascii="Times New Roman" w:hAnsi="Times New Roman" w:cs="Times New Roman"/>
          <w:sz w:val="36"/>
          <w:szCs w:val="36"/>
        </w:rPr>
      </w:pPr>
      <w:r w:rsidRPr="00F008C6">
        <w:rPr>
          <w:rFonts w:ascii="Times New Roman" w:hAnsi="Times New Roman" w:cs="Times New Roman"/>
          <w:sz w:val="36"/>
          <w:szCs w:val="36"/>
        </w:rPr>
        <w:t>1</w:t>
      </w:r>
      <w:r w:rsidRPr="00F008C6">
        <w:rPr>
          <w:rFonts w:ascii="Times New Roman" w:hAnsi="Times New Roman" w:cs="Times New Roman"/>
          <w:sz w:val="36"/>
          <w:szCs w:val="36"/>
          <w:lang w:val="en-US"/>
        </w:rPr>
        <w:t>2</w:t>
      </w:r>
      <w:r w:rsidRPr="00F008C6">
        <w:rPr>
          <w:rFonts w:ascii="Times New Roman" w:hAnsi="Times New Roman" w:cs="Times New Roman"/>
          <w:sz w:val="36"/>
          <w:szCs w:val="36"/>
        </w:rPr>
        <w:t>. State 4 indications for catheterization? (4mks)</w:t>
      </w:r>
    </w:p>
    <w:p w:rsidR="00F008C6" w:rsidRP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F008C6">
        <w:rPr>
          <w:rFonts w:ascii="Times New Roman" w:hAnsi="Times New Roman" w:cs="Times New Roman"/>
          <w:sz w:val="36"/>
          <w:szCs w:val="36"/>
          <w:lang w:val="en-US"/>
        </w:rPr>
        <w:t xml:space="preserve">13. </w:t>
      </w:r>
      <w:r w:rsidRPr="00F008C6">
        <w:rPr>
          <w:rFonts w:ascii="Times New Roman" w:hAnsi="Times New Roman" w:cs="Times New Roman"/>
          <w:sz w:val="36"/>
          <w:szCs w:val="36"/>
          <w:lang w:val="en-GB"/>
        </w:rPr>
        <w:t>Discuss 5 ways to ensure safety against falls of the elder (5mks)</w:t>
      </w:r>
    </w:p>
    <w:p w:rsidR="00F008C6" w:rsidRP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F008C6">
        <w:rPr>
          <w:rFonts w:ascii="Times New Roman" w:hAnsi="Times New Roman" w:cs="Times New Roman"/>
          <w:sz w:val="36"/>
          <w:szCs w:val="36"/>
          <w:lang w:val="en-GB"/>
        </w:rPr>
        <w:t>14. State 4 indications of NGT feeding (4mks)</w:t>
      </w:r>
    </w:p>
    <w:p w:rsid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F008C6">
        <w:rPr>
          <w:rFonts w:ascii="Times New Roman" w:hAnsi="Times New Roman" w:cs="Times New Roman"/>
          <w:sz w:val="36"/>
          <w:szCs w:val="36"/>
          <w:lang w:val="en-US"/>
        </w:rPr>
        <w:t>15.</w:t>
      </w:r>
      <w:r w:rsidRPr="00F008C6">
        <w:rPr>
          <w:rFonts w:ascii="Times New Roman" w:hAnsi="Times New Roman" w:cs="Times New Roman"/>
          <w:sz w:val="36"/>
          <w:szCs w:val="36"/>
        </w:rPr>
        <w:t xml:space="preserve">Discuss three complications of NGT feeding, and how to prevent each of them. </w:t>
      </w:r>
      <w:r w:rsidRPr="00F008C6">
        <w:rPr>
          <w:rFonts w:ascii="Times New Roman" w:hAnsi="Times New Roman" w:cs="Times New Roman"/>
          <w:sz w:val="36"/>
          <w:szCs w:val="36"/>
          <w:lang w:val="en-GB"/>
        </w:rPr>
        <w:t xml:space="preserve">(6 </w:t>
      </w:r>
      <w:proofErr w:type="spellStart"/>
      <w:r w:rsidRPr="00F008C6">
        <w:rPr>
          <w:rFonts w:ascii="Times New Roman" w:hAnsi="Times New Roman" w:cs="Times New Roman"/>
          <w:sz w:val="36"/>
          <w:szCs w:val="36"/>
          <w:lang w:val="en-GB"/>
        </w:rPr>
        <w:t>mks</w:t>
      </w:r>
      <w:proofErr w:type="spellEnd"/>
      <w:r w:rsidRPr="00F008C6">
        <w:rPr>
          <w:rFonts w:ascii="Times New Roman" w:hAnsi="Times New Roman" w:cs="Times New Roman"/>
          <w:sz w:val="36"/>
          <w:szCs w:val="36"/>
          <w:lang w:val="en-GB"/>
        </w:rPr>
        <w:t>)</w:t>
      </w:r>
    </w:p>
    <w:p w:rsidR="00F008C6" w:rsidRP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16. A patient weighs 65kgs, height is 153cm</w:t>
      </w:r>
    </w:p>
    <w:p w:rsid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Calculate the patients BMI (</w:t>
      </w:r>
      <w:r w:rsidR="001312D7">
        <w:rPr>
          <w:rFonts w:ascii="Times New Roman" w:hAnsi="Times New Roman" w:cs="Times New Roman"/>
          <w:sz w:val="36"/>
          <w:szCs w:val="36"/>
          <w:lang w:val="en-GB"/>
        </w:rPr>
        <w:t>2</w:t>
      </w:r>
      <w:r>
        <w:rPr>
          <w:rFonts w:ascii="Times New Roman" w:hAnsi="Times New Roman" w:cs="Times New Roman"/>
          <w:sz w:val="36"/>
          <w:szCs w:val="36"/>
          <w:lang w:val="en-GB"/>
        </w:rPr>
        <w:t>mks)</w:t>
      </w:r>
    </w:p>
    <w:p w:rsidR="00EF3834" w:rsidRDefault="00EF3834" w:rsidP="00F008C6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17. Define </w:t>
      </w:r>
      <w:r w:rsidR="00723A05">
        <w:rPr>
          <w:rFonts w:ascii="Times New Roman" w:hAnsi="Times New Roman" w:cs="Times New Roman"/>
          <w:sz w:val="36"/>
          <w:szCs w:val="36"/>
          <w:lang w:val="en-GB"/>
        </w:rPr>
        <w:t>diabetes? (2mks)</w:t>
      </w:r>
    </w:p>
    <w:p w:rsidR="00723A05" w:rsidRDefault="00723A05" w:rsidP="00F008C6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18. Discuss 3 lifestyle modification you would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advice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an elder with diabetes? (3mks)</w:t>
      </w:r>
    </w:p>
    <w:p w:rsid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F008C6" w:rsidRPr="00F008C6" w:rsidRDefault="00F008C6" w:rsidP="00F008C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1C0FB7" w:rsidRPr="00F008C6" w:rsidRDefault="001C0FB7" w:rsidP="001C0FB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C0FB7" w:rsidRPr="00F008C6" w:rsidRDefault="001C0FB7" w:rsidP="001C0FB7">
      <w:pPr>
        <w:rPr>
          <w:rFonts w:ascii="Times New Roman" w:hAnsi="Times New Roman" w:cs="Times New Roman"/>
          <w:sz w:val="36"/>
          <w:szCs w:val="36"/>
        </w:rPr>
      </w:pPr>
    </w:p>
    <w:p w:rsidR="001C0FB7" w:rsidRPr="00F008C6" w:rsidRDefault="001C0FB7" w:rsidP="001C0FB7">
      <w:pPr>
        <w:ind w:left="2251"/>
        <w:contextualSpacing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0FB7" w:rsidRPr="00B06094" w:rsidRDefault="001C0FB7" w:rsidP="001C0FB7">
      <w:pPr>
        <w:ind w:left="2251"/>
        <w:contextualSpacing/>
        <w:rPr>
          <w:rFonts w:ascii="Times New Roman" w:hAnsi="Times New Roman" w:cs="Times New Roman"/>
          <w:sz w:val="36"/>
          <w:szCs w:val="36"/>
          <w:lang w:val="en-US"/>
        </w:rPr>
      </w:pPr>
    </w:p>
    <w:p w:rsidR="00B06094" w:rsidRPr="00F008C6" w:rsidRDefault="00B06094" w:rsidP="00B0609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B06094" w:rsidRPr="00F0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F28B9"/>
    <w:multiLevelType w:val="multilevel"/>
    <w:tmpl w:val="0EDF28B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D95DE3"/>
    <w:multiLevelType w:val="hybridMultilevel"/>
    <w:tmpl w:val="CCD8356A"/>
    <w:lvl w:ilvl="0" w:tplc="2000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C46E0"/>
    <w:multiLevelType w:val="hybridMultilevel"/>
    <w:tmpl w:val="61EE7CC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5462E0"/>
    <w:multiLevelType w:val="hybridMultilevel"/>
    <w:tmpl w:val="EA984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6B14C8"/>
    <w:multiLevelType w:val="hybridMultilevel"/>
    <w:tmpl w:val="958EEAB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3FE1FD1"/>
    <w:multiLevelType w:val="hybridMultilevel"/>
    <w:tmpl w:val="753C0AC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BF647B"/>
    <w:multiLevelType w:val="hybridMultilevel"/>
    <w:tmpl w:val="0FD6C42A"/>
    <w:lvl w:ilvl="0" w:tplc="04090017">
      <w:start w:val="1"/>
      <w:numFmt w:val="lowerLetter"/>
      <w:lvlText w:val="%1)"/>
      <w:lvlJc w:val="left"/>
      <w:pPr>
        <w:ind w:left="2251" w:hanging="360"/>
      </w:pPr>
    </w:lvl>
    <w:lvl w:ilvl="1" w:tplc="04090019" w:tentative="1">
      <w:start w:val="1"/>
      <w:numFmt w:val="lowerLetter"/>
      <w:lvlText w:val="%2."/>
      <w:lvlJc w:val="left"/>
      <w:pPr>
        <w:ind w:left="2971" w:hanging="360"/>
      </w:pPr>
    </w:lvl>
    <w:lvl w:ilvl="2" w:tplc="0409001B" w:tentative="1">
      <w:start w:val="1"/>
      <w:numFmt w:val="lowerRoman"/>
      <w:lvlText w:val="%3."/>
      <w:lvlJc w:val="right"/>
      <w:pPr>
        <w:ind w:left="3691" w:hanging="180"/>
      </w:pPr>
    </w:lvl>
    <w:lvl w:ilvl="3" w:tplc="0409000F" w:tentative="1">
      <w:start w:val="1"/>
      <w:numFmt w:val="decimal"/>
      <w:lvlText w:val="%4."/>
      <w:lvlJc w:val="left"/>
      <w:pPr>
        <w:ind w:left="4411" w:hanging="360"/>
      </w:pPr>
    </w:lvl>
    <w:lvl w:ilvl="4" w:tplc="04090019" w:tentative="1">
      <w:start w:val="1"/>
      <w:numFmt w:val="lowerLetter"/>
      <w:lvlText w:val="%5."/>
      <w:lvlJc w:val="left"/>
      <w:pPr>
        <w:ind w:left="5131" w:hanging="360"/>
      </w:pPr>
    </w:lvl>
    <w:lvl w:ilvl="5" w:tplc="0409001B" w:tentative="1">
      <w:start w:val="1"/>
      <w:numFmt w:val="lowerRoman"/>
      <w:lvlText w:val="%6."/>
      <w:lvlJc w:val="right"/>
      <w:pPr>
        <w:ind w:left="5851" w:hanging="180"/>
      </w:pPr>
    </w:lvl>
    <w:lvl w:ilvl="6" w:tplc="0409000F" w:tentative="1">
      <w:start w:val="1"/>
      <w:numFmt w:val="decimal"/>
      <w:lvlText w:val="%7."/>
      <w:lvlJc w:val="left"/>
      <w:pPr>
        <w:ind w:left="6571" w:hanging="360"/>
      </w:pPr>
    </w:lvl>
    <w:lvl w:ilvl="7" w:tplc="04090019" w:tentative="1">
      <w:start w:val="1"/>
      <w:numFmt w:val="lowerLetter"/>
      <w:lvlText w:val="%8."/>
      <w:lvlJc w:val="left"/>
      <w:pPr>
        <w:ind w:left="7291" w:hanging="360"/>
      </w:pPr>
    </w:lvl>
    <w:lvl w:ilvl="8" w:tplc="0409001B" w:tentative="1">
      <w:start w:val="1"/>
      <w:numFmt w:val="lowerRoman"/>
      <w:lvlText w:val="%9."/>
      <w:lvlJc w:val="right"/>
      <w:pPr>
        <w:ind w:left="801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94"/>
    <w:rsid w:val="001312D7"/>
    <w:rsid w:val="001C0FB7"/>
    <w:rsid w:val="003E0BDA"/>
    <w:rsid w:val="005B5701"/>
    <w:rsid w:val="00723A05"/>
    <w:rsid w:val="00B06094"/>
    <w:rsid w:val="00B348D0"/>
    <w:rsid w:val="00E410DA"/>
    <w:rsid w:val="00EF3834"/>
    <w:rsid w:val="00F0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04B1"/>
  <w15:chartTrackingRefBased/>
  <w15:docId w15:val="{647F30DA-7C60-4001-B860-237AA6E0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94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2024-03-08T05:22:00Z</dcterms:created>
  <dcterms:modified xsi:type="dcterms:W3CDTF">2024-03-18T05:57:00Z</dcterms:modified>
</cp:coreProperties>
</file>